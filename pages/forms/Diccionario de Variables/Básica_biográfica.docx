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DA1DE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Lista de variables: Indagación previa/ información básica</w:t>
      </w:r>
    </w:p>
    <w:p w14:paraId="15A7C693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ipibprimernomrbredemandante</w:t>
      </w:r>
    </w:p>
    <w:p w14:paraId="6079B1DE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ipibsegundonomrbredemandante</w:t>
      </w:r>
    </w:p>
    <w:p w14:paraId="37A981E4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ipibapellidopaternodemandante</w:t>
      </w:r>
    </w:p>
    <w:p w14:paraId="7CE8E569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ipibapellidomaternodemandante</w:t>
      </w:r>
    </w:p>
    <w:p w14:paraId="0DB5E854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ipibdemandanteci</w:t>
      </w:r>
    </w:p>
    <w:p w14:paraId="169EA9AC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ipibrbsexo</w:t>
      </w:r>
    </w:p>
    <w:p w14:paraId="5FDFE614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ipibdemandantediraccioncalle</w:t>
      </w:r>
    </w:p>
    <w:p w14:paraId="2B8A68C1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ipibdemandantedireccionnumero</w:t>
      </w:r>
    </w:p>
    <w:p w14:paraId="77E185A2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ipibdemandantedireccionzona</w:t>
      </w:r>
    </w:p>
    <w:p w14:paraId="21D089AB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Ipibdemandantedireccionciudad</w:t>
      </w:r>
    </w:p>
    <w:p w14:paraId="583E3BAA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ipibdemandanteedad</w:t>
      </w:r>
    </w:p>
    <w:p w14:paraId="6683BABA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ipibdemandantecorreo</w:t>
      </w:r>
    </w:p>
    <w:p w14:paraId="669F66D5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ipibdemandanteocupacion</w:t>
      </w:r>
    </w:p>
    <w:p w14:paraId="0C38DD7D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ipibdemandantetelefonocasa</w:t>
      </w:r>
    </w:p>
    <w:p w14:paraId="7C95AB4B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ipibdemandantetelefonocelular</w:t>
      </w:r>
    </w:p>
    <w:p w14:paraId="14D966DE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ipibdemandantetelefonotrabajo</w:t>
      </w:r>
    </w:p>
    <w:p w14:paraId="734C079F" w14:textId="77777777" w:rsidR="00892CCD" w:rsidRDefault="00892CCD" w:rsidP="00892CCD">
      <w:pPr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ipibparroquiamatrimonio</w:t>
      </w:r>
    </w:p>
    <w:p w14:paraId="46CD48B6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Agregar un checkbox:</w:t>
      </w:r>
    </w:p>
    <w:p w14:paraId="4C6B41F6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49CE5E06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B) Demandado:</w:t>
      </w:r>
    </w:p>
    <w:p w14:paraId="0CF9D5FD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ipibprimernomrbredemandado</w:t>
      </w:r>
    </w:p>
    <w:p w14:paraId="6792FB29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ipibsegundonomrbredemandado</w:t>
      </w:r>
    </w:p>
    <w:p w14:paraId="0CBA5333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ipibapellidopaternodemandado</w:t>
      </w:r>
    </w:p>
    <w:p w14:paraId="6316964E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ipapellidomaternodemandado</w:t>
      </w:r>
    </w:p>
    <w:p w14:paraId="749112D0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ipibdemandadoci</w:t>
      </w:r>
    </w:p>
    <w:p w14:paraId="7C8BA5A7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ipibrbsexo1</w:t>
      </w:r>
    </w:p>
    <w:p w14:paraId="145EEDAF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ipibdemandadodiraccioncalle</w:t>
      </w:r>
    </w:p>
    <w:p w14:paraId="18D10959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ipibdemandadodireccionnumero</w:t>
      </w:r>
    </w:p>
    <w:p w14:paraId="26606CB5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ipibdemandadodireccionzona</w:t>
      </w:r>
    </w:p>
    <w:p w14:paraId="5C371945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ipibdemandadodireccionciudad</w:t>
      </w:r>
    </w:p>
    <w:p w14:paraId="48D14AC7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ipibdemandadoedad</w:t>
      </w:r>
    </w:p>
    <w:p w14:paraId="202E7E8D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ipibrbcomunicacion</w:t>
      </w:r>
    </w:p>
    <w:p w14:paraId="32B99AED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ipibdemandadotelefono</w:t>
      </w:r>
    </w:p>
    <w:p w14:paraId="15793650" w14:textId="77777777" w:rsidR="00892CCD" w:rsidRDefault="00892CCD" w:rsidP="00892CCD">
      <w:pPr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ipibdemandadopais</w:t>
      </w:r>
    </w:p>
    <w:p w14:paraId="66256816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441709B4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 información biográfica</w:t>
      </w:r>
    </w:p>
    <w:p w14:paraId="42DC25F1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A) Demandante:</w:t>
      </w:r>
    </w:p>
    <w:p w14:paraId="12A86971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ipbdemandantefechanacimiento</w:t>
      </w:r>
    </w:p>
    <w:p w14:paraId="61E1D430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ipbfdemandanteciudadnacimiento</w:t>
      </w:r>
    </w:p>
    <w:p w14:paraId="2F9621DC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ipbfdemandantedepartamentonacimiento</w:t>
      </w:r>
    </w:p>
    <w:p w14:paraId="2D9DC865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ipbfdemandanteestadonacimiento</w:t>
      </w:r>
    </w:p>
    <w:p w14:paraId="191D8B82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ipbfrbbautismo</w:t>
      </w:r>
    </w:p>
    <w:p w14:paraId="1D7DB246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button:ipbfrbgrupoeclesiastico</w:t>
      </w:r>
    </w:p>
    <w:p w14:paraId="7A2CFC2C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ipbfdemandantebautizoiglesia</w:t>
      </w:r>
    </w:p>
    <w:p w14:paraId="2AD30E89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ipbfdemandantediocesisbautismo</w:t>
      </w:r>
    </w:p>
    <w:p w14:paraId="7DE15CA2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ipbfdemandantelibrobautismo</w:t>
      </w:r>
    </w:p>
    <w:p w14:paraId="49AB9BE7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ipbfdemandantepaginabautismo</w:t>
      </w:r>
    </w:p>
    <w:p w14:paraId="5788B9DE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ipbfdemandantenumerobautismo</w:t>
      </w:r>
    </w:p>
    <w:p w14:paraId="334F6865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ipbfdemandantecatolico</w:t>
      </w:r>
    </w:p>
    <w:p w14:paraId="0864B001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ipbfrbgrupoeclesiastico</w:t>
      </w:r>
    </w:p>
    <w:p w14:paraId="19C0CA84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ipbfdemandanteparroquia</w:t>
      </w:r>
    </w:p>
    <w:p w14:paraId="1425ED9E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ipbfdemandantediocesis</w:t>
      </w:r>
    </w:p>
    <w:p w14:paraId="0E197AB4" w14:textId="77777777" w:rsidR="00892CCD" w:rsidRDefault="00892CCD" w:rsidP="00892CCD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ipbfdemandanteestado</w:t>
      </w:r>
    </w:p>
    <w:p w14:paraId="0284F6A1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41F62A8C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lastRenderedPageBreak/>
        <w:t>B) Demandado:</w:t>
      </w:r>
    </w:p>
    <w:p w14:paraId="1BCB0F36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ipbfdemandadofechanacimiento</w:t>
      </w:r>
    </w:p>
    <w:p w14:paraId="581346A2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ipbfdemandadociudadnacimiento</w:t>
      </w:r>
    </w:p>
    <w:p w14:paraId="7689A1A5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ipbfdemandadodepartamentonacimiento</w:t>
      </w:r>
    </w:p>
    <w:p w14:paraId="190B2D42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ipbfdemandadoestadonacimiento</w:t>
      </w:r>
    </w:p>
    <w:p w14:paraId="5CD3E942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ipbfrbbautismo1</w:t>
      </w:r>
    </w:p>
    <w:p w14:paraId="48A8703A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ipbfrbbautizado1</w:t>
      </w:r>
    </w:p>
    <w:p w14:paraId="00E64674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ipbfdemandadobautizoiglesia</w:t>
      </w:r>
    </w:p>
    <w:p w14:paraId="1D297A67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ipbfdemandadofechabautismo</w:t>
      </w:r>
    </w:p>
    <w:p w14:paraId="5B4985FA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ipbfdemandadodiocesisbautismo</w:t>
      </w:r>
    </w:p>
    <w:p w14:paraId="2EA5B4E1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ipbfdemandadolibrobautismo</w:t>
      </w:r>
    </w:p>
    <w:p w14:paraId="2618F0DC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ipbfdemandadopaginabautismo</w:t>
      </w:r>
    </w:p>
    <w:p w14:paraId="25DCE896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ipbfdemandadonumerobautismo</w:t>
      </w:r>
    </w:p>
    <w:p w14:paraId="26D392F8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ipbfdemandadocatolico</w:t>
      </w:r>
    </w:p>
    <w:p w14:paraId="1DB9EAB8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ipbfrbgrupoeclesiastico1</w:t>
      </w:r>
    </w:p>
    <w:p w14:paraId="006E5849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ipbfgrupoespecificacion1</w:t>
      </w:r>
    </w:p>
    <w:p w14:paraId="243D87EB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ipbfdemandadoparroquia</w:t>
      </w:r>
    </w:p>
    <w:p w14:paraId="6793F9F8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ipbfdemandadodiocesis</w:t>
      </w:r>
    </w:p>
    <w:p w14:paraId="32E97BE5" w14:textId="77777777" w:rsidR="00892CCD" w:rsidRDefault="00892CCD" w:rsidP="00892CCD">
      <w:pPr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200"/>
        </w:tabs>
        <w:autoSpaceDE w:val="0"/>
        <w:autoSpaceDN w:val="0"/>
        <w:adjustRightInd w:val="0"/>
        <w:ind w:left="180" w:hanging="18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ipbfdemandadoestado</w:t>
      </w:r>
    </w:p>
    <w:p w14:paraId="4242C56D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169CBA25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 xml:space="preserve">Indagación previa/ matrimonios contraídos anteriormente </w:t>
      </w:r>
    </w:p>
    <w:p w14:paraId="159DE53A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Matrimonio Nº1</w:t>
      </w:r>
    </w:p>
    <w:p w14:paraId="656F95FE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ipmcademandantenombreexconyuge</w:t>
      </w:r>
    </w:p>
    <w:p w14:paraId="04DA2CC2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</w:t>
      </w:r>
    </w:p>
    <w:p w14:paraId="40F3CF24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ipbfdemandanteciudadmatrimonio</w:t>
      </w:r>
    </w:p>
    <w:p w14:paraId="645E688D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ipmcademandantedepartamentomatrimonio</w:t>
      </w:r>
    </w:p>
    <w:p w14:paraId="14DDC636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ipmcademandanteestadomatrimonio</w:t>
      </w:r>
    </w:p>
    <w:p w14:paraId="1B09C90E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ipmcarbtipoceremonia</w:t>
      </w:r>
    </w:p>
    <w:p w14:paraId="6172E3D8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</w:t>
      </w:r>
    </w:p>
    <w:p w14:paraId="0F9BB36F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ipmcademandantedescripcionmatrimonioconyuge</w:t>
      </w:r>
    </w:p>
    <w:p w14:paraId="633F5442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ipmcademandantefechamuerteconyugue</w:t>
      </w:r>
    </w:p>
    <w:p w14:paraId="0F9044E4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ipmcademandantelugarmuerteconyugue</w:t>
      </w:r>
    </w:p>
    <w:p w14:paraId="2CAF9B4C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ipmcarbdemandantematrimonioconyugeanulado</w:t>
      </w:r>
    </w:p>
    <w:p w14:paraId="67E57C7D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ipmcademandantetribunalmatrimonioconyugeanulado</w:t>
      </w:r>
    </w:p>
    <w:p w14:paraId="69E5A4FE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ipmcademandantelugarmatrimonioconyugeanulado</w:t>
      </w:r>
    </w:p>
    <w:p w14:paraId="29F79F75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ipmcademandantenrocasomatrimonioconyugeanulado</w:t>
      </w:r>
    </w:p>
    <w:p w14:paraId="1BAD16A9" w14:textId="77777777" w:rsidR="00892CCD" w:rsidRDefault="00892CCD" w:rsidP="00892CCD">
      <w:pPr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ipmcademandantefechamatrimonioconyugeanulado</w:t>
      </w:r>
    </w:p>
    <w:p w14:paraId="5A4B0BFD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Matrimonio Nº2</w:t>
      </w:r>
    </w:p>
    <w:p w14:paraId="0C17C467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ipmcademandantenombreexconyuge2</w:t>
      </w:r>
    </w:p>
    <w:p w14:paraId="06D64E95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ipmcademandantefechamatrimonio2</w:t>
      </w:r>
    </w:p>
    <w:p w14:paraId="66914F37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ipbfdemandanteciudadmatrimonio2</w:t>
      </w:r>
    </w:p>
    <w:p w14:paraId="6F98EDCF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ipmcademandantedepartamentomatrimonio2</w:t>
      </w:r>
    </w:p>
    <w:p w14:paraId="58E80F91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ipmcademandanteestadomatrimonio2</w:t>
      </w:r>
    </w:p>
    <w:p w14:paraId="59AA00C5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ipmcarbtipoceremonia2</w:t>
      </w:r>
    </w:p>
    <w:p w14:paraId="69EC7043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ipmcarbdemandantematrimonioconyuge2</w:t>
      </w:r>
    </w:p>
    <w:p w14:paraId="2E9BAD5B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ipmcademandantedescripcionmatrimonioconyuge2</w:t>
      </w:r>
    </w:p>
    <w:p w14:paraId="25564EEE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ipmcademandantefechamuerteconyugue2</w:t>
      </w:r>
    </w:p>
    <w:p w14:paraId="7B1ED640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ipmcademandantelugarmuerteconyugue2</w:t>
      </w:r>
    </w:p>
    <w:p w14:paraId="690E54A0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ipmcarbdemandantematrimonioconyugeanulado2</w:t>
      </w:r>
    </w:p>
    <w:p w14:paraId="65D1763C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ipmcademandantetribunalmatrimonioconyugeanulado2</w:t>
      </w:r>
    </w:p>
    <w:p w14:paraId="2FB1BC28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ipmcademandantelugarmatrimonioconyugeanulado2</w:t>
      </w:r>
    </w:p>
    <w:p w14:paraId="508C14A2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ipmcademandantenrocasomatrimonioconyugeanulado2</w:t>
      </w:r>
    </w:p>
    <w:p w14:paraId="29007D58" w14:textId="77777777" w:rsidR="00892CCD" w:rsidRDefault="00892CCD" w:rsidP="00892CCD">
      <w:pPr>
        <w:widowControl w:val="0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ipmcademandantefechamatrimonioconyugeanulado2</w:t>
      </w:r>
    </w:p>
    <w:p w14:paraId="12D5616D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1F075EE1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previa/Separación y Divorcio/Disolución</w:t>
      </w:r>
    </w:p>
    <w:p w14:paraId="78CF8DC4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lastRenderedPageBreak/>
        <w:t>ipsdtiempocasados</w:t>
      </w:r>
    </w:p>
    <w:p w14:paraId="4D7E829A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ipsdnumeroseparaciones</w:t>
      </w:r>
    </w:p>
    <w:p w14:paraId="09652517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ipsdfechaprimeraseparacion</w:t>
      </w:r>
    </w:p>
    <w:p w14:paraId="084CA05A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ipsdcausaprimeraseparacion</w:t>
      </w:r>
    </w:p>
    <w:p w14:paraId="7EB04A9F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ipsdotrasseparaciones</w:t>
      </w:r>
    </w:p>
    <w:p w14:paraId="4C2BC33A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ipsdañoseparacion</w:t>
      </w:r>
    </w:p>
    <w:p w14:paraId="45ED5F83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ipsdmesseparacion</w:t>
      </w:r>
    </w:p>
    <w:p w14:paraId="3E75FD75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ipsdfechadivorciocivil</w:t>
      </w:r>
    </w:p>
    <w:p w14:paraId="4F893550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ipsdrbdivorcioanulacion</w:t>
      </w:r>
    </w:p>
    <w:p w14:paraId="5DCF26A9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ipsdcausaldivorciocivil</w:t>
      </w:r>
    </w:p>
    <w:p w14:paraId="6F0B111C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ipsddepartamentodivorciocivil</w:t>
      </w:r>
    </w:p>
    <w:p w14:paraId="169C58B5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ipsdestadodivorciocivil</w:t>
      </w:r>
    </w:p>
    <w:p w14:paraId="0703E336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ipsdpaisdivorciocivil</w:t>
      </w:r>
    </w:p>
    <w:p w14:paraId="3B303EB9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ipsdrbpedidodivorcio</w:t>
      </w:r>
    </w:p>
    <w:p w14:paraId="44E30A36" w14:textId="77777777" w:rsidR="00892CCD" w:rsidRDefault="00892CCD" w:rsidP="00892CCD">
      <w:pPr>
        <w:widowControl w:val="0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ipsdduracionconvivenciamatrimonio</w:t>
      </w:r>
    </w:p>
    <w:p w14:paraId="550B8CA3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</w:p>
    <w:p w14:paraId="371F2CF2" w14:textId="77777777" w:rsidR="00892CCD" w:rsidRDefault="00892CCD" w:rsidP="00892CC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s-ES_tradnl" w:eastAsia="es-ES_tradnl"/>
        </w:rPr>
        <w:t>Indagación previa/Estado actual</w:t>
      </w:r>
    </w:p>
    <w:p w14:paraId="420C10B0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ipearbestadocivilactual</w:t>
      </w:r>
    </w:p>
    <w:p w14:paraId="63E9026F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ipeaprimernombre</w:t>
      </w:r>
    </w:p>
    <w:p w14:paraId="7D0F35A3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ipeasegundonomrbre</w:t>
      </w:r>
    </w:p>
    <w:p w14:paraId="4B899BD6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ipeaapellidopaterno</w:t>
      </w:r>
    </w:p>
    <w:p w14:paraId="792C30B0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ipeaapellidomaterno</w:t>
      </w:r>
    </w:p>
    <w:p w14:paraId="2F54C8E0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ipearbsexo</w:t>
      </w:r>
    </w:p>
    <w:p w14:paraId="62AAF371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ipeatiempojuntos</w:t>
      </w:r>
    </w:p>
    <w:p w14:paraId="534A2D7C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ipearbhijos</w:t>
      </w:r>
    </w:p>
    <w:p w14:paraId="5FBFDC6A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ipeatiempojuntos</w:t>
      </w:r>
    </w:p>
    <w:p w14:paraId="5E77BDB3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ipeanumerohijos</w:t>
      </w:r>
    </w:p>
    <w:p w14:paraId="32B56B26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ipeaedadeshijos</w:t>
      </w:r>
    </w:p>
    <w:p w14:paraId="74DC5297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ipeareligionconyuge</w:t>
      </w:r>
    </w:p>
    <w:p w14:paraId="43595721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ipeafechanacimiento</w:t>
      </w:r>
    </w:p>
    <w:p w14:paraId="55705298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ipearbrito</w:t>
      </w:r>
    </w:p>
    <w:p w14:paraId="511D879B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ipeaparroquia</w:t>
      </w:r>
    </w:p>
    <w:p w14:paraId="74E81ED8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Ipeaciudad</w:t>
      </w:r>
    </w:p>
    <w:p w14:paraId="07F446FF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ipeaestado</w:t>
      </w:r>
    </w:p>
    <w:p w14:paraId="4154684C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ipeaconyuguefechabautismo</w:t>
      </w:r>
    </w:p>
    <w:p w14:paraId="5E320645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ipeacambioreligionconyuge</w:t>
      </w:r>
    </w:p>
    <w:p w14:paraId="40277D07" w14:textId="77777777" w:rsidR="00892CCD" w:rsidRDefault="00892CCD" w:rsidP="00892CCD">
      <w:pPr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20"/>
          <w:tab w:val="left" w:pos="193"/>
        </w:tabs>
        <w:autoSpaceDE w:val="0"/>
        <w:autoSpaceDN w:val="0"/>
        <w:adjustRightInd w:val="0"/>
        <w:ind w:left="173" w:hanging="174"/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Radio button: ipearbunicomatrimonio</w:t>
      </w:r>
    </w:p>
    <w:p w14:paraId="45F447F7" w14:textId="77777777" w:rsidR="00A74D6F" w:rsidRPr="00892CCD" w:rsidRDefault="00892CCD" w:rsidP="00892CCD">
      <w:r>
        <w:rPr>
          <w:rFonts w:ascii="Helvetica Neue" w:hAnsi="Helvetica Neue" w:cs="Helvetica Neue"/>
          <w:color w:val="000000"/>
          <w:sz w:val="22"/>
          <w:szCs w:val="22"/>
          <w:lang w:val="es-ES_tradnl" w:eastAsia="es-ES_tradnl"/>
        </w:rPr>
        <w:t>ipeaantiguoconyuge</w:t>
      </w:r>
      <w:bookmarkStart w:id="0" w:name="_GoBack"/>
      <w:bookmarkEnd w:id="0"/>
    </w:p>
    <w:sectPr w:rsidR="00A74D6F" w:rsidRPr="00892CC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115A0" w14:textId="77777777" w:rsidR="00E86432" w:rsidRDefault="00E86432">
      <w:r>
        <w:separator/>
      </w:r>
    </w:p>
  </w:endnote>
  <w:endnote w:type="continuationSeparator" w:id="0">
    <w:p w14:paraId="31B4F0F5" w14:textId="77777777" w:rsidR="00E86432" w:rsidRDefault="00E86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F4328" w14:textId="77777777" w:rsidR="00A74D6F" w:rsidRDefault="00A74D6F">
    <w:pPr>
      <w:pStyle w:val="Cabeceraypi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0E058" w14:textId="77777777" w:rsidR="00E86432" w:rsidRDefault="00E86432">
      <w:r>
        <w:separator/>
      </w:r>
    </w:p>
  </w:footnote>
  <w:footnote w:type="continuationSeparator" w:id="0">
    <w:p w14:paraId="2AAF2FA9" w14:textId="77777777" w:rsidR="00E86432" w:rsidRDefault="00E864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B2515" w14:textId="77777777" w:rsidR="00A74D6F" w:rsidRDefault="00A74D6F">
    <w:pPr>
      <w:pStyle w:val="Cabeceraypi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E64CB3"/>
    <w:multiLevelType w:val="hybridMultilevel"/>
    <w:tmpl w:val="FB023A62"/>
    <w:numStyleLink w:val="Vietas"/>
  </w:abstractNum>
  <w:abstractNum w:abstractNumId="9">
    <w:nsid w:val="06505F26"/>
    <w:multiLevelType w:val="hybridMultilevel"/>
    <w:tmpl w:val="FB023A62"/>
    <w:styleLink w:val="Vietas"/>
    <w:lvl w:ilvl="0" w:tplc="35D20F7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AA4F3E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245A8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32AD94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387194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66B38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12A2EE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B4B44C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CCD256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BF667B7"/>
    <w:multiLevelType w:val="hybridMultilevel"/>
    <w:tmpl w:val="3CF4D1AE"/>
    <w:numStyleLink w:val="Vieta"/>
  </w:abstractNum>
  <w:abstractNum w:abstractNumId="11">
    <w:nsid w:val="75D53143"/>
    <w:multiLevelType w:val="hybridMultilevel"/>
    <w:tmpl w:val="3CF4D1AE"/>
    <w:styleLink w:val="Vieta"/>
    <w:lvl w:ilvl="0" w:tplc="B21E9F04">
      <w:start w:val="1"/>
      <w:numFmt w:val="bullet"/>
      <w:lvlText w:val="•"/>
      <w:lvlJc w:val="left"/>
      <w:pPr>
        <w:ind w:left="1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04665E">
      <w:start w:val="1"/>
      <w:numFmt w:val="bullet"/>
      <w:lvlText w:val="•"/>
      <w:lvlJc w:val="left"/>
      <w:pPr>
        <w:ind w:left="3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2D396">
      <w:start w:val="1"/>
      <w:numFmt w:val="bullet"/>
      <w:lvlText w:val="•"/>
      <w:lvlJc w:val="left"/>
      <w:pPr>
        <w:ind w:left="5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FE2810">
      <w:start w:val="1"/>
      <w:numFmt w:val="bullet"/>
      <w:lvlText w:val="•"/>
      <w:lvlJc w:val="left"/>
      <w:pPr>
        <w:ind w:left="7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5E3882">
      <w:start w:val="1"/>
      <w:numFmt w:val="bullet"/>
      <w:lvlText w:val="•"/>
      <w:lvlJc w:val="left"/>
      <w:pPr>
        <w:ind w:left="90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DC1E16">
      <w:start w:val="1"/>
      <w:numFmt w:val="bullet"/>
      <w:lvlText w:val="•"/>
      <w:lvlJc w:val="left"/>
      <w:pPr>
        <w:ind w:left="108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01028">
      <w:start w:val="1"/>
      <w:numFmt w:val="bullet"/>
      <w:lvlText w:val="•"/>
      <w:lvlJc w:val="left"/>
      <w:pPr>
        <w:ind w:left="126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E26554">
      <w:start w:val="1"/>
      <w:numFmt w:val="bullet"/>
      <w:lvlText w:val="•"/>
      <w:lvlJc w:val="left"/>
      <w:pPr>
        <w:ind w:left="144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60A3CF6">
      <w:start w:val="1"/>
      <w:numFmt w:val="bullet"/>
      <w:lvlText w:val="•"/>
      <w:lvlJc w:val="left"/>
      <w:pPr>
        <w:ind w:left="1620" w:hanging="18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revisionView w:formatting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6F"/>
    <w:rsid w:val="00892CCD"/>
    <w:rsid w:val="00A74D6F"/>
    <w:rsid w:val="00E8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3A0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uerpoA">
    <w:name w:val="Cuerpo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character" w:customStyle="1" w:styleId="Ninguno">
    <w:name w:val="Ninguno"/>
    <w:rPr>
      <w:lang w:val="en-US"/>
    </w:rPr>
  </w:style>
  <w:style w:type="numbering" w:customStyle="1" w:styleId="Vieta">
    <w:name w:val="Viñeta"/>
    <w:pPr>
      <w:numPr>
        <w:numId w:val="1"/>
      </w:numPr>
    </w:pPr>
  </w:style>
  <w:style w:type="numbering" w:customStyle="1" w:styleId="Vietas">
    <w:name w:val="Viñeta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3523</Characters>
  <Application>Microsoft Macintosh Word</Application>
  <DocSecurity>0</DocSecurity>
  <Lines>29</Lines>
  <Paragraphs>8</Paragraphs>
  <ScaleCrop>false</ScaleCrop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2017-11-14T06:52:00Z</dcterms:created>
  <dcterms:modified xsi:type="dcterms:W3CDTF">2017-11-14T06:54:00Z</dcterms:modified>
</cp:coreProperties>
</file>